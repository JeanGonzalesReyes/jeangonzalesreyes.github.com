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41" w:rsidRDefault="009B3141" w:rsidP="009B314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Jean Luc </w:t>
      </w:r>
      <w:proofErr w:type="spellStart"/>
      <w:r>
        <w:rPr>
          <w:rFonts w:ascii="Times New Roman" w:hAnsi="Times New Roman" w:cs="Times New Roman"/>
          <w:sz w:val="36"/>
          <w:szCs w:val="36"/>
        </w:rPr>
        <w:t>Crisanto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G. Reyes</w:t>
      </w:r>
    </w:p>
    <w:p w:rsidR="009B3141" w:rsidRDefault="009B3141" w:rsidP="009B314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520 Geary St., Apt. 412, San Francisco, CA</w:t>
      </w:r>
    </w:p>
    <w:p w:rsidR="009B3141" w:rsidRDefault="009B3141" w:rsidP="009B314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(415)-571-7079 </w:t>
      </w:r>
      <w:hyperlink r:id="rId5" w:history="1">
        <w:r>
          <w:rPr>
            <w:rFonts w:ascii="Times New Roman" w:hAnsi="Times New Roman" w:cs="Times New Roman"/>
            <w:color w:val="0000FF"/>
            <w:u w:val="single" w:color="0000FF"/>
          </w:rPr>
          <w:t>jeanlucreyes.bavc@gmail.com</w:t>
        </w:r>
      </w:hyperlink>
      <w:proofErr w:type="gramEnd"/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3141" w:rsidRP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9B3141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Francisco International HS (10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grade)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3141" w:rsidRP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9B3141">
        <w:rPr>
          <w:rFonts w:ascii="Times New Roman" w:hAnsi="Times New Roman" w:cs="Times New Roman"/>
          <w:sz w:val="28"/>
          <w:szCs w:val="28"/>
          <w:u w:val="single"/>
        </w:rPr>
        <w:t>Experience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Robotics Club – 2010-2011 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Juan </w:t>
      </w:r>
      <w:proofErr w:type="spellStart"/>
      <w:r>
        <w:rPr>
          <w:rFonts w:ascii="Times New Roman" w:hAnsi="Times New Roman" w:cs="Times New Roman"/>
          <w:b/>
          <w:bCs/>
        </w:rPr>
        <w:t>Sumulong</w:t>
      </w:r>
      <w:proofErr w:type="spellEnd"/>
      <w:r>
        <w:rPr>
          <w:rFonts w:ascii="Times New Roman" w:hAnsi="Times New Roman" w:cs="Times New Roman"/>
          <w:b/>
          <w:bCs/>
        </w:rPr>
        <w:t xml:space="preserve"> High School</w:t>
      </w:r>
      <w:proofErr w:type="gramEnd"/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Cubao</w:t>
      </w:r>
      <w:proofErr w:type="spellEnd"/>
      <w:r>
        <w:rPr>
          <w:rFonts w:ascii="Times New Roman" w:hAnsi="Times New Roman" w:cs="Times New Roman"/>
          <w:b/>
          <w:bCs/>
        </w:rPr>
        <w:t xml:space="preserve">, Quezon City - Philippines) </w:t>
      </w:r>
    </w:p>
    <w:p w:rsidR="009B3141" w:rsidRDefault="009B3141" w:rsidP="009B31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Robotics Club is the most funded Government program (50,000 pesos = $500 USD).</w:t>
      </w:r>
    </w:p>
    <w:p w:rsidR="009B3141" w:rsidRDefault="009B3141" w:rsidP="009B31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led the programming of a robot with embedded sensors so it could walk and follow a line. My team won the competition, each winning 1,000 pesos. 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Outdoor Youth Leaders – Fall 2011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Mission Graduates, San Francisco CA</w:t>
      </w:r>
    </w:p>
    <w:p w:rsidR="009B3141" w:rsidRDefault="009B3141" w:rsidP="009B314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Duties included improving student courage, confidence and determination for successful entrance into jobs and new opportunities.</w:t>
      </w:r>
    </w:p>
    <w:p w:rsidR="009B3141" w:rsidRDefault="009B3141" w:rsidP="009B314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peers in outdoor activities.</w:t>
      </w:r>
    </w:p>
    <w:p w:rsidR="009B3141" w:rsidRDefault="009B3141" w:rsidP="009B314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honoraria from Mission Graduates.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Friends of the Urban forest – Fall 2011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San Francisco, CA</w:t>
      </w:r>
    </w:p>
    <w:p w:rsidR="009B3141" w:rsidRDefault="009B3141" w:rsidP="009B314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Supported a </w:t>
      </w:r>
      <w:proofErr w:type="gramStart"/>
      <w:r>
        <w:rPr>
          <w:rFonts w:ascii="Times New Roman" w:hAnsi="Times New Roman" w:cs="Times New Roman"/>
        </w:rPr>
        <w:t>city-wide</w:t>
      </w:r>
      <w:proofErr w:type="gramEnd"/>
      <w:r>
        <w:rPr>
          <w:rFonts w:ascii="Times New Roman" w:hAnsi="Times New Roman" w:cs="Times New Roman"/>
        </w:rPr>
        <w:t xml:space="preserve"> initiative to plant and save trees with four teams.</w:t>
      </w:r>
    </w:p>
    <w:p w:rsidR="009B3141" w:rsidRDefault="009B3141" w:rsidP="009B314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Wage: $10 per hour ($320 per month).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B3141" w:rsidRP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9B3141">
        <w:rPr>
          <w:rFonts w:ascii="Times New Roman" w:hAnsi="Times New Roman" w:cs="Times New Roman"/>
          <w:sz w:val="28"/>
          <w:szCs w:val="28"/>
          <w:u w:val="single"/>
        </w:rPr>
        <w:t>Honors</w:t>
      </w:r>
    </w:p>
    <w:p w:rsidR="009B3141" w:rsidRDefault="009B3141" w:rsidP="009B314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place robotics competition (Philippines)</w:t>
      </w:r>
    </w:p>
    <w:p w:rsidR="009B3141" w:rsidRDefault="009B3141" w:rsidP="009B314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for best drawing about healthy nutrition (Philippines)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B3141" w:rsidRP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Academic Awards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Grade school (all subjects)</w:t>
      </w:r>
    </w:p>
    <w:p w:rsidR="009B3141" w:rsidRDefault="009B3141" w:rsidP="009B314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Silver Medal (2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grade) </w:t>
      </w:r>
    </w:p>
    <w:p w:rsidR="009B3141" w:rsidRDefault="009B3141" w:rsidP="009B314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Bronze Medal (3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grade)</w:t>
      </w:r>
    </w:p>
    <w:p w:rsidR="009B3141" w:rsidRDefault="009B3141" w:rsidP="009B314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 Medal (4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grade)</w:t>
      </w:r>
    </w:p>
    <w:p w:rsid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B3141" w:rsidRPr="009B3141" w:rsidRDefault="009B3141" w:rsidP="009B31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u w:val="single"/>
        </w:rPr>
      </w:pPr>
      <w:r w:rsidRPr="009B3141">
        <w:rPr>
          <w:rFonts w:ascii="Times New Roman" w:hAnsi="Times New Roman" w:cs="Times New Roman"/>
          <w:sz w:val="28"/>
          <w:szCs w:val="28"/>
          <w:u w:val="single"/>
        </w:rPr>
        <w:t>Skills</w:t>
      </w:r>
    </w:p>
    <w:p w:rsid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Novice at Adobe After Effects</w:t>
      </w:r>
    </w:p>
    <w:p w:rsid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language: Processing</w:t>
      </w:r>
    </w:p>
    <w:p w:rsid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software i.e. text wrangler</w:t>
      </w:r>
    </w:p>
    <w:p w:rsid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movie maker</w:t>
      </w:r>
    </w:p>
    <w:p w:rsid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Java</w:t>
      </w:r>
    </w:p>
    <w:p w:rsidR="005E6CAD" w:rsidRPr="009B3141" w:rsidRDefault="009B3141" w:rsidP="009B314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Drawing and sketching</w:t>
      </w:r>
    </w:p>
    <w:sectPr w:rsidR="005E6CAD" w:rsidRPr="009B3141" w:rsidSect="000D6ECB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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B3141"/>
    <w:rsid w:val="009B3141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anlucreyes.bav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Company>BAVC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cp:lastModifiedBy>Ingrid</cp:lastModifiedBy>
  <cp:revision>1</cp:revision>
  <dcterms:created xsi:type="dcterms:W3CDTF">2012-05-08T17:12:00Z</dcterms:created>
  <dcterms:modified xsi:type="dcterms:W3CDTF">2012-05-08T17:16:00Z</dcterms:modified>
</cp:coreProperties>
</file>